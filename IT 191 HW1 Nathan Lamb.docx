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101A45">
      <w:r>
        <w:tab/>
        <w:t>It’s important to prepare and focus on your goals and objectives once you graduate from college. I have prepared a few examples of jobs that are obtainable out of college and what I can do to realistically prepare for these jobs. I also have prepared a few examples of jobs that are obtainable 5-8 years out of college and what I can do to begin to prepare for those jobs.</w:t>
      </w:r>
    </w:p>
    <w:p w:rsidR="00101A45" w:rsidRDefault="00101A45"/>
    <w:p w:rsidR="00101A45" w:rsidRDefault="00101A45">
      <w:r>
        <w:tab/>
        <w:t xml:space="preserve">The first job is </w:t>
      </w:r>
      <w:hyperlink r:id="rId8" w:history="1">
        <w:r w:rsidR="001F2402">
          <w:rPr>
            <w:rStyle w:val="Hyperlink"/>
          </w:rPr>
          <w:t>Zebra Software Developer</w:t>
        </w:r>
      </w:hyperlink>
      <w:r>
        <w:t xml:space="preserve">. This job is for recent graduates so it’s unsurprising that I already meet a lot of the requirements. I have a very good background in Java which it requires and a decent understand of C++. Some of the other requirements are “working understanding of windows drivers and </w:t>
      </w:r>
      <w:proofErr w:type="spellStart"/>
      <w:r>
        <w:t>api</w:t>
      </w:r>
      <w:proofErr w:type="spellEnd"/>
      <w:r>
        <w:t xml:space="preserve"> calls”. I can focus my studies on this a bit. On a personal </w:t>
      </w:r>
      <w:proofErr w:type="gramStart"/>
      <w:r>
        <w:t>level</w:t>
      </w:r>
      <w:proofErr w:type="gramEnd"/>
      <w:r>
        <w:t xml:space="preserve"> I have an understanding of how drivers work and how to update </w:t>
      </w:r>
      <w:proofErr w:type="spellStart"/>
      <w:r>
        <w:t>etc</w:t>
      </w:r>
      <w:proofErr w:type="spellEnd"/>
      <w:r>
        <w:t>, but could certainly research this topic more. The other requirement is “effective verbal and written communication skills”. I have taken many writing classes in college and a speech class. I also have worked at State farm corporate south as an insurance sales person and operational support lead for 4 years so I have developed a lot of business etiquette and lead and presented many 20+ person meetings.</w:t>
      </w:r>
    </w:p>
    <w:p w:rsidR="00101A45" w:rsidRDefault="00101A45"/>
    <w:p w:rsidR="00101A45" w:rsidRDefault="00101A45">
      <w:r>
        <w:tab/>
        <w:t xml:space="preserve">The second job is </w:t>
      </w:r>
      <w:hyperlink r:id="rId9" w:history="1">
        <w:r w:rsidR="001F2402">
          <w:rPr>
            <w:rStyle w:val="Hyperlink"/>
          </w:rPr>
          <w:t>IOS Developer Creative Services</w:t>
        </w:r>
      </w:hyperlink>
      <w:r>
        <w:t xml:space="preserve">. This is a job for mobile developing for IOS. I have taken an android developing class but not IOS. I would need to learn PHP and </w:t>
      </w:r>
      <w:r w:rsidR="001F2402">
        <w:t>IOS. This job requires “back-end to front-end development with careful attention to detail security and UX”. This tells me the developer is responsible for just about everything and this is likely a small operation. Unless the pay is good I would not take this job.</w:t>
      </w:r>
    </w:p>
    <w:p w:rsidR="001F2402" w:rsidRDefault="001F2402">
      <w:r>
        <w:tab/>
      </w:r>
    </w:p>
    <w:p w:rsidR="001F2402" w:rsidRDefault="001F2402">
      <w:r>
        <w:tab/>
        <w:t xml:space="preserve">The third job </w:t>
      </w:r>
      <w:hyperlink r:id="rId10" w:history="1">
        <w:r>
          <w:rPr>
            <w:rStyle w:val="Hyperlink"/>
          </w:rPr>
          <w:t>State farm Object Oriented Developer</w:t>
        </w:r>
      </w:hyperlink>
      <w:r>
        <w:t xml:space="preserve">. It requires 5 years of Java mobile application development. I already have 3+ but it wouldn’t hurt to start with another job and get 1-2 </w:t>
      </w:r>
      <w:proofErr w:type="spellStart"/>
      <w:r>
        <w:t>years experience</w:t>
      </w:r>
      <w:proofErr w:type="spellEnd"/>
      <w:r>
        <w:t xml:space="preserve"> with Java development before applying. “</w:t>
      </w:r>
      <w:r>
        <w:t xml:space="preserve">Works closely with business partners to understand business requirements to design </w:t>
      </w:r>
      <w:r>
        <w:t>quality technical solutions</w:t>
      </w:r>
      <w:r>
        <w:t>” Working at state farm for 4 years I have a business understanding of how a lot of these applications will be used and by what types of workers so I am in a good position to apply.</w:t>
      </w:r>
    </w:p>
    <w:p w:rsidR="001F2402" w:rsidRDefault="001F2402"/>
    <w:p w:rsidR="001F2402" w:rsidRDefault="001F2402">
      <w:r>
        <w:tab/>
        <w:t xml:space="preserve">These </w:t>
      </w:r>
      <w:hyperlink r:id="rId11" w:history="1">
        <w:r>
          <w:rPr>
            <w:rStyle w:val="Hyperlink"/>
          </w:rPr>
          <w:t>Engine Electronics Software Engineer</w:t>
        </w:r>
      </w:hyperlink>
      <w:r>
        <w:t xml:space="preserve">, </w:t>
      </w:r>
      <w:hyperlink r:id="rId12" w:history="1">
        <w:r>
          <w:rPr>
            <w:rStyle w:val="Hyperlink"/>
          </w:rPr>
          <w:t>Rockwell-Collins Senior Developer</w:t>
        </w:r>
      </w:hyperlink>
      <w:r>
        <w:t xml:space="preserve">, </w:t>
      </w:r>
      <w:hyperlink r:id="rId13" w:history="1">
        <w:r>
          <w:rPr>
            <w:rStyle w:val="Hyperlink"/>
          </w:rPr>
          <w:t>Claro group analytical developer</w:t>
        </w:r>
      </w:hyperlink>
      <w:r w:rsidR="00DC0923">
        <w:t xml:space="preserve">, jobs all require 5 </w:t>
      </w:r>
      <w:proofErr w:type="spellStart"/>
      <w:r w:rsidR="00DC0923">
        <w:t>years experience</w:t>
      </w:r>
      <w:proofErr w:type="spellEnd"/>
      <w:r w:rsidR="00DC0923">
        <w:t xml:space="preserve"> minimum to qualify. The first two are java/</w:t>
      </w:r>
      <w:proofErr w:type="spellStart"/>
      <w:r w:rsidR="00DC0923">
        <w:t>linux</w:t>
      </w:r>
      <w:proofErr w:type="spellEnd"/>
      <w:r w:rsidR="00DC0923">
        <w:t xml:space="preserve"> which I am familiar with. I would just need to focus on what I have already been doing and hone my java skills by working for the first 3-5 years with java and application development. The third job revolves around SQL database which I have some experience with because my father is a database manager and has shown me how a lot of that works. I would need to be formally trained and work in a job that uses SQL before applying for this job.</w:t>
      </w:r>
    </w:p>
    <w:p w:rsidR="00DC0923" w:rsidRDefault="00DC0923"/>
    <w:p w:rsidR="00DC0923" w:rsidRDefault="00DC0923">
      <w:r>
        <w:tab/>
        <w:t xml:space="preserve">Overall </w:t>
      </w:r>
      <w:proofErr w:type="gramStart"/>
      <w:r>
        <w:t>all of these</w:t>
      </w:r>
      <w:proofErr w:type="gramEnd"/>
      <w:r>
        <w:t xml:space="preserve"> jobs require some things that I already have completed, some things I have knowledge of but need to develop more experience, and a few of them require me to branch out and learn a new language. My best bet in achieving the job I want is to focus on my Java skills and learn PHP and SQL. Based on our IT 191 class Python seems a good language to learn as well. I need to work on my business etiquette and communication skills and I need to graduate with a high GPA so I am competitive in the field.</w:t>
      </w:r>
      <w:bookmarkStart w:id="0" w:name="_GoBack"/>
      <w:bookmarkEnd w:id="0"/>
    </w:p>
    <w:p w:rsidR="001F2402" w:rsidRDefault="001F2402"/>
    <w:p w:rsidR="001F2402" w:rsidRDefault="001F2402"/>
    <w:p w:rsidR="001F2402" w:rsidRDefault="001F2402"/>
    <w:p w:rsidR="001F2402" w:rsidRDefault="001F2402"/>
    <w:p w:rsidR="001F2402" w:rsidRDefault="001F2402"/>
    <w:p w:rsidR="001F2402" w:rsidRDefault="001F2402"/>
    <w:p w:rsidR="00101A45" w:rsidRDefault="00101A45"/>
    <w:p w:rsidR="00101A45" w:rsidRDefault="00101A45"/>
    <w:sectPr w:rsidR="00101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45"/>
    <w:rsid w:val="00101A45"/>
    <w:rsid w:val="001F2402"/>
    <w:rsid w:val="00645252"/>
    <w:rsid w:val="006D3D74"/>
    <w:rsid w:val="00A9204E"/>
    <w:rsid w:val="00DC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161F"/>
  <w15:chartTrackingRefBased/>
  <w15:docId w15:val="{AF470E88-2853-4607-8B09-34670DFD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styleId="UnresolvedMention">
    <w:name w:val="Unresolved Mention"/>
    <w:basedOn w:val="DefaultParagraphFont"/>
    <w:uiPriority w:val="99"/>
    <w:semiHidden/>
    <w:unhideWhenUsed/>
    <w:rsid w:val="00101A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s-zebra.icims.com/jobs/37745/firmware-software-engineer-%28new-recent-graduates%29/job?mode=job&amp;iis=Indeed&amp;iisn=Indeed.com&amp;mobile=false&amp;width=1250&amp;height=500&amp;bga=true&amp;needsRedirect=false&amp;jan1offset=-360&amp;jun1offset=-300" TargetMode="External"/><Relationship Id="rId13" Type="http://schemas.openxmlformats.org/officeDocument/2006/relationships/hyperlink" Target="https://www.indeed.com/cmp/The-Claro-Gruop/jobs/Analytic-Developer-7887933db32559e6?sjdu=QwrRXKrqZ3CNX5W-O9jEvdLiopbSdo5GeMRi44Du7Za3wX0mQwPDKwZcWnRrL0lRyUvirRDgPR00cfxKG2Ry3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indeed.com/cmp/Rockwell-Collins/jobs/Senior-Software-Engineer-Relo-Cedar-Rapid-6c07715b47b37449?sjdu=SfMUt5iEa-FAvTVpGSF5YPJW-cbt6TQf5Xjy0yGf4Md78CznTu4nX14OLbwXGDSnvanWwk3xXg0exTPcUAcTlKoWBYRv_bWApV-hLb4KSC9RylOyk4rvPpAKWQnbtuSUzLClz4W0Atrk4-vQanmTYfdHtLLsfI8blwFEe8S0d8qu2S8dHyG69qnxi3VONSe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ndeed.com/cmp/Cyient/jobs/Engine-Electronic-Software-Engineer-60eb5422c5f5c45d?sjdu=QwrRXKrqZ3CNX5W-O9jEvdvXBNu9-93ULRjJ3KJdMAPZd_LapDQ5m2P_FHsfhi27onWNxUVPC22qETpESg8OKVlvCMNognfZgv2G7xcB4iw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statefarm.csod.com/ats/careersite/JobDetails.aspx?site=1&amp;id=1328&amp;jtsrc=www.indeed.com&amp;jtsrcid=1789&amp;jtrfr=https%3A%2F%2Fwww.indeed.com%2F&amp;_jtochash=Ew4y4qT2l1KDubBc6A1k&amp;_jtocprof=8WNfxkziSWESxc6yF90RLA_9aRAYt-f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indeed.com/cmp/Creative-Sites-Media,-Inc./jobs/Full-Stack-a471a431fd47ff6f?sjdu=QwrRXKrqZ3CNX5W-O9jEvRQls7y2xdBHzhqWkvhd5FEnZIZafCpT7ohaBihnz5VajXIyCMUZErScDYeZaxYopoSEp0ByBNsSz7vZzye-Sd36WEcED3CeZ8clHRyjHo-3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28</TotalTime>
  <Pages>2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dc:description/>
  <cp:lastModifiedBy>nathan lamb</cp:lastModifiedBy>
  <cp:revision>1</cp:revision>
  <dcterms:created xsi:type="dcterms:W3CDTF">2017-09-12T17:00:00Z</dcterms:created>
  <dcterms:modified xsi:type="dcterms:W3CDTF">2017-09-12T17:28:00Z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